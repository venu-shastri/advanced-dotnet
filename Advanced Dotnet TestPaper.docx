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384" w:rsidRPr="00AF4384" w:rsidRDefault="00AF4384" w:rsidP="00AF4384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b/>
          <w:bCs/>
          <w:color w:val="4F81BD"/>
          <w:sz w:val="20"/>
          <w:szCs w:val="20"/>
        </w:rPr>
      </w:pPr>
      <w:r w:rsidRPr="00AF4384">
        <w:rPr>
          <w:rStyle w:val="apple-style-span"/>
          <w:rFonts w:ascii="Verdana" w:hAnsi="Verdana"/>
          <w:b/>
          <w:bCs/>
          <w:color w:val="4F81BD"/>
          <w:sz w:val="20"/>
          <w:szCs w:val="20"/>
        </w:rPr>
        <w:t>How do you enforce garbage collection in .NET?</w:t>
      </w:r>
    </w:p>
    <w:p w:rsidR="00E23152" w:rsidRPr="00D53554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4A75C6">
        <w:rPr>
          <w:rFonts w:ascii="Calibri" w:eastAsia="Calibri" w:hAnsi="Calibri" w:cs="Calibri"/>
          <w:b/>
        </w:rPr>
        <w:t> </w:t>
      </w:r>
      <w:r w:rsidRPr="00D53554">
        <w:rPr>
          <w:rFonts w:ascii="Calibri" w:eastAsia="Calibri" w:hAnsi="Calibri" w:cs="Calibri"/>
        </w:rPr>
        <w:t>System.GC.Collect();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System.GC.Call();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System.GC.Clear();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System.GC.Invoke();</w:t>
      </w:r>
    </w:p>
    <w:p w:rsidR="00AF4384" w:rsidRDefault="004A75C6" w:rsidP="00AF4384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b/>
          <w:bCs/>
          <w:color w:val="4F81BD"/>
          <w:sz w:val="20"/>
          <w:szCs w:val="20"/>
        </w:rPr>
      </w:pPr>
      <w:r>
        <w:rPr>
          <w:rStyle w:val="apple-style-span"/>
          <w:rFonts w:ascii="Verdana" w:hAnsi="Verdana"/>
          <w:b/>
          <w:bCs/>
          <w:color w:val="4F81BD"/>
          <w:sz w:val="20"/>
          <w:szCs w:val="20"/>
        </w:rPr>
        <w:t xml:space="preserve">How do you declare a Finalize </w:t>
      </w:r>
      <w:r w:rsidR="00AF4384" w:rsidRPr="00AF4384">
        <w:rPr>
          <w:rStyle w:val="apple-style-span"/>
          <w:rFonts w:ascii="Verdana" w:hAnsi="Verdana"/>
          <w:b/>
          <w:bCs/>
          <w:color w:val="4F81BD"/>
          <w:sz w:val="20"/>
          <w:szCs w:val="20"/>
        </w:rPr>
        <w:t>destructor in C</w:t>
      </w:r>
      <w:r w:rsidR="00D53554" w:rsidRPr="00AF4384">
        <w:rPr>
          <w:rStyle w:val="apple-style-span"/>
          <w:rFonts w:ascii="Verdana" w:hAnsi="Verdana"/>
          <w:b/>
          <w:bCs/>
          <w:color w:val="4F81BD"/>
          <w:sz w:val="20"/>
          <w:szCs w:val="20"/>
        </w:rPr>
        <w:t>#?</w:t>
      </w:r>
    </w:p>
    <w:p w:rsidR="004A75C6" w:rsidRPr="00D53554" w:rsidRDefault="004A75C6" w:rsidP="004A75C6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D53554">
        <w:rPr>
          <w:rFonts w:ascii="Calibri" w:eastAsia="Calibri" w:hAnsi="Calibri" w:cs="Calibri"/>
        </w:rPr>
        <w:t>~TypeName()</w:t>
      </w:r>
    </w:p>
    <w:p w:rsidR="004A75C6" w:rsidRPr="00D53554" w:rsidRDefault="004A75C6" w:rsidP="004A75C6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D53554">
        <w:rPr>
          <w:rFonts w:ascii="Calibri" w:eastAsia="Calibri" w:hAnsi="Calibri" w:cs="Calibri"/>
        </w:rPr>
        <w:t>!TypeName()</w:t>
      </w:r>
    </w:p>
    <w:p w:rsidR="004A75C6" w:rsidRPr="00D53554" w:rsidRDefault="004A75C6" w:rsidP="004A75C6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D53554">
        <w:rPr>
          <w:rFonts w:ascii="Calibri" w:eastAsia="Calibri" w:hAnsi="Calibri" w:cs="Calibri"/>
        </w:rPr>
        <w:t>$TypeName()</w:t>
      </w:r>
    </w:p>
    <w:p w:rsidR="004A75C6" w:rsidRPr="00D53554" w:rsidRDefault="004A75C6" w:rsidP="004A75C6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D53554">
        <w:rPr>
          <w:rFonts w:ascii="Calibri" w:eastAsia="Calibri" w:hAnsi="Calibri" w:cs="Calibri"/>
        </w:rPr>
        <w:t>void Finalize()</w:t>
      </w:r>
    </w:p>
    <w:p w:rsidR="00AF4384" w:rsidRPr="00AF4384" w:rsidRDefault="00AF4384" w:rsidP="00AF4384">
      <w:pPr>
        <w:pStyle w:val="ListParagraph"/>
        <w:rPr>
          <w:rStyle w:val="apple-style-span"/>
          <w:rFonts w:ascii="Verdana" w:hAnsi="Verdana"/>
          <w:b/>
          <w:bCs/>
          <w:color w:val="4F81BD"/>
          <w:sz w:val="20"/>
          <w:szCs w:val="20"/>
        </w:rPr>
      </w:pPr>
    </w:p>
    <w:p w:rsidR="00AF4384" w:rsidRDefault="00AF4384" w:rsidP="00AF4384">
      <w:pPr>
        <w:pStyle w:val="ListParagraph"/>
        <w:numPr>
          <w:ilvl w:val="0"/>
          <w:numId w:val="1"/>
        </w:numPr>
      </w:pPr>
      <w:r w:rsidRPr="00CE690E">
        <w:rPr>
          <w:rStyle w:val="apple-style-span"/>
          <w:rFonts w:ascii="Verdana" w:hAnsi="Verdana"/>
          <w:b/>
          <w:bCs/>
          <w:color w:val="4F81BD"/>
          <w:sz w:val="20"/>
          <w:szCs w:val="20"/>
        </w:rPr>
        <w:t>What is an application domain?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Process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Thread Local storage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 xml:space="preserve">Isolated Environment within which </w:t>
      </w:r>
      <w:r w:rsidR="00CE690E">
        <w:rPr>
          <w:rFonts w:ascii="Calibri" w:eastAsia="Calibri" w:hAnsi="Calibri" w:cs="Calibri"/>
          <w:lang w:val="en-US"/>
        </w:rPr>
        <w:t xml:space="preserve">CLR based </w:t>
      </w:r>
      <w:r w:rsidRPr="00CE690E">
        <w:rPr>
          <w:rFonts w:ascii="Calibri" w:eastAsia="Calibri" w:hAnsi="Calibri" w:cs="Calibri"/>
        </w:rPr>
        <w:t>application runs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Network domain</w:t>
      </w:r>
    </w:p>
    <w:p w:rsidR="00AF4384" w:rsidRDefault="00AF4384" w:rsidP="00AF4384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b/>
          <w:bCs/>
          <w:color w:val="4F81BD"/>
          <w:sz w:val="20"/>
          <w:szCs w:val="20"/>
        </w:rPr>
      </w:pPr>
      <w:r w:rsidRPr="00AF4384">
        <w:rPr>
          <w:rStyle w:val="apple-style-span"/>
          <w:rFonts w:ascii="Verdana" w:hAnsi="Verdana"/>
          <w:b/>
          <w:bCs/>
          <w:color w:val="4F81BD"/>
          <w:sz w:val="20"/>
          <w:szCs w:val="20"/>
        </w:rPr>
        <w:t>How to find methods of a assembly file (not using ILDASM)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Reflection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Object Browser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Method Explorer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Assembly viewer</w:t>
      </w:r>
    </w:p>
    <w:p w:rsidR="00AF4384" w:rsidRDefault="00AF4384" w:rsidP="00AF4384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b/>
          <w:bCs/>
          <w:color w:val="4F81BD"/>
          <w:sz w:val="20"/>
          <w:szCs w:val="20"/>
        </w:rPr>
      </w:pPr>
      <w:r w:rsidRPr="00AF4384">
        <w:rPr>
          <w:rStyle w:val="apple-style-span"/>
          <w:rFonts w:ascii="Verdana" w:hAnsi="Verdana"/>
          <w:b/>
          <w:bCs/>
          <w:color w:val="4F81BD"/>
          <w:sz w:val="20"/>
          <w:szCs w:val="20"/>
        </w:rPr>
        <w:t>Why do we need to call CG.SupressFinalize?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Requests that the system to call the finalizer method for the specified object. 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Requests that the system not call the finalizer and dispose method for the specified object. </w:t>
      </w:r>
    </w:p>
    <w:p w:rsidR="00CE690E" w:rsidRPr="00CE690E" w:rsidRDefault="00CE690E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Requests that the system not call the finalizer method for the specified object. 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Requests that the system to call the finalizer method for the specified object once. </w:t>
      </w:r>
    </w:p>
    <w:p w:rsidR="00CE690E" w:rsidRPr="00CE690E" w:rsidRDefault="00CE690E" w:rsidP="00CE690E">
      <w:pPr>
        <w:pStyle w:val="Ul"/>
        <w:numPr>
          <w:ilvl w:val="0"/>
          <w:numId w:val="1"/>
        </w:numP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  <w:r w:rsidRPr="00CE690E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 xml:space="preserve">What’s a </w:t>
      </w:r>
      <w:r w:rsidR="004A75C6" w:rsidRPr="00CE690E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>Dotnet</w:t>
      </w:r>
      <w:r w:rsidRPr="00CE690E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 xml:space="preserve"> equivalent  process </w:t>
      </w:r>
    </w:p>
    <w:p w:rsidR="00CE690E" w:rsidRDefault="00CE690E" w:rsidP="00CE690E">
      <w:pPr>
        <w:pStyle w:val="Li"/>
        <w:numPr>
          <w:ilvl w:val="1"/>
          <w:numId w:val="5"/>
        </w:numPr>
      </w:pPr>
      <w:r>
        <w:rPr>
          <w:rFonts w:ascii="Calibri" w:eastAsia="Calibri" w:hAnsi="Calibri" w:cs="Calibri"/>
        </w:rPr>
        <w:t>Window Process</w:t>
      </w:r>
    </w:p>
    <w:p w:rsidR="00CE690E" w:rsidRDefault="00CE690E" w:rsidP="00CE690E">
      <w:pPr>
        <w:pStyle w:val="Li"/>
        <w:numPr>
          <w:ilvl w:val="1"/>
          <w:numId w:val="5"/>
        </w:numPr>
      </w:pPr>
      <w:r>
        <w:rPr>
          <w:rFonts w:ascii="Calibri" w:eastAsia="Calibri" w:hAnsi="Calibri" w:cs="Calibri"/>
        </w:rPr>
        <w:t>AppDomain</w:t>
      </w:r>
    </w:p>
    <w:p w:rsidR="00CE690E" w:rsidRDefault="00CE690E" w:rsidP="00CE690E">
      <w:pPr>
        <w:pStyle w:val="Li"/>
        <w:numPr>
          <w:ilvl w:val="1"/>
          <w:numId w:val="5"/>
        </w:numPr>
      </w:pPr>
      <w:r>
        <w:rPr>
          <w:rFonts w:ascii="Calibri" w:eastAsia="Calibri" w:hAnsi="Calibri" w:cs="Calibri"/>
        </w:rPr>
        <w:t>Context</w:t>
      </w:r>
    </w:p>
    <w:p w:rsidR="00CE690E" w:rsidRPr="00CE690E" w:rsidRDefault="00CE690E" w:rsidP="00CE690E">
      <w:pPr>
        <w:pStyle w:val="Ul"/>
        <w:numPr>
          <w:ilvl w:val="0"/>
          <w:numId w:val="1"/>
        </w:numP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  <w:r w:rsidRPr="00CE690E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 xml:space="preserve">What is the use of SOS.dll library </w:t>
      </w:r>
    </w:p>
    <w:p w:rsidR="00CE690E" w:rsidRDefault="00CE690E" w:rsidP="00CE690E">
      <w:pPr>
        <w:pStyle w:val="Li"/>
        <w:numPr>
          <w:ilvl w:val="1"/>
          <w:numId w:val="7"/>
        </w:numPr>
      </w:pPr>
      <w:r>
        <w:rPr>
          <w:rFonts w:ascii="Calibri" w:eastAsia="Calibri" w:hAnsi="Calibri" w:cs="Calibri"/>
        </w:rPr>
        <w:t>To take memory  dump of Application</w:t>
      </w:r>
    </w:p>
    <w:p w:rsidR="00CE690E" w:rsidRDefault="00CE690E" w:rsidP="00CE690E">
      <w:pPr>
        <w:pStyle w:val="Li"/>
        <w:numPr>
          <w:ilvl w:val="1"/>
          <w:numId w:val="7"/>
        </w:numPr>
      </w:pPr>
      <w:r>
        <w:rPr>
          <w:rFonts w:ascii="Calibri" w:eastAsia="Calibri" w:hAnsi="Calibri" w:cs="Calibri"/>
        </w:rPr>
        <w:t>To Analyze memory  dump of Any Application</w:t>
      </w:r>
    </w:p>
    <w:p w:rsidR="00CE690E" w:rsidRDefault="00CE690E" w:rsidP="00CE690E">
      <w:pPr>
        <w:pStyle w:val="Li"/>
        <w:numPr>
          <w:ilvl w:val="1"/>
          <w:numId w:val="7"/>
        </w:numPr>
      </w:pPr>
      <w:r>
        <w:rPr>
          <w:rFonts w:ascii="Calibri" w:eastAsia="Calibri" w:hAnsi="Calibri" w:cs="Calibri"/>
        </w:rPr>
        <w:t>To Analyze memory dump of dotnet Application</w:t>
      </w:r>
    </w:p>
    <w:p w:rsidR="00CE690E" w:rsidRDefault="00CE690E" w:rsidP="00CE690E">
      <w:pPr>
        <w:pStyle w:val="Li"/>
        <w:numPr>
          <w:ilvl w:val="1"/>
          <w:numId w:val="7"/>
        </w:numPr>
      </w:pPr>
      <w:r>
        <w:rPr>
          <w:rFonts w:ascii="Calibri" w:eastAsia="Calibri" w:hAnsi="Calibri" w:cs="Calibri"/>
        </w:rPr>
        <w:t>To  Manage memory  of dotnet application</w:t>
      </w:r>
    </w:p>
    <w:p w:rsidR="008B1686" w:rsidRDefault="00CE690E" w:rsidP="008B1686">
      <w:pPr>
        <w:pStyle w:val="Li"/>
        <w:numPr>
          <w:ilvl w:val="0"/>
          <w:numId w:val="1"/>
        </w:numP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  <w:r w:rsidRPr="00250545">
        <w:rPr>
          <w:rStyle w:val="apple-converted-space"/>
          <w:rFonts w:ascii="Arial" w:hAnsi="Arial" w:cs="Arial"/>
          <w:color w:val="273D49"/>
          <w:sz w:val="20"/>
          <w:szCs w:val="20"/>
        </w:rPr>
        <w:t> </w:t>
      </w:r>
      <w:r w:rsidR="004A75C6" w:rsidRPr="00250545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>What</w:t>
      </w:r>
      <w:r w:rsidRPr="00250545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 xml:space="preserve"> is the difference between </w:t>
      </w:r>
      <w:r w:rsidR="004A75C6" w:rsidRPr="00250545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>the AutoResetEvent</w:t>
      </w:r>
      <w:r w:rsidRPr="00250545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 xml:space="preserve"> and</w:t>
      </w:r>
      <w:r w:rsidR="004A75C6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 xml:space="preserve"> </w:t>
      </w:r>
      <w:r w:rsidR="004A75C6" w:rsidRPr="00250545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>ManualResetEvent?</w:t>
      </w:r>
    </w:p>
    <w:p w:rsidR="006A6D7C" w:rsidRDefault="006A6D7C" w:rsidP="006A6D7C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250545" w:rsidRDefault="00250545" w:rsidP="00250545">
      <w:pPr>
        <w:pStyle w:val="Ul"/>
        <w:numPr>
          <w:ilvl w:val="0"/>
          <w:numId w:val="1"/>
        </w:numP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  <w:r w:rsidRPr="00250545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eastAsia="en-US"/>
        </w:rPr>
        <w:t>Foreground Thread v/s Background Thread</w:t>
      </w: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Pr="00250545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250545" w:rsidRDefault="00250545" w:rsidP="00250545">
      <w:pPr>
        <w:pStyle w:val="Ul"/>
        <w:numPr>
          <w:ilvl w:val="0"/>
          <w:numId w:val="1"/>
        </w:numP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  <w:r w:rsidRPr="00250545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>Dispose v/s Finalize</w:t>
      </w: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250545" w:rsidRPr="004A75C6" w:rsidRDefault="00250545" w:rsidP="00250545">
      <w:pPr>
        <w:pStyle w:val="Ul"/>
        <w:numPr>
          <w:ilvl w:val="0"/>
          <w:numId w:val="1"/>
        </w:numP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eastAsia="en-US"/>
        </w:rPr>
      </w:pPr>
      <w:r w:rsidRPr="00250545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eastAsia="en-US"/>
        </w:rPr>
        <w:t>What is the default size of the managed object</w:t>
      </w:r>
    </w:p>
    <w:p w:rsidR="004A75C6" w:rsidRPr="004A75C6" w:rsidRDefault="004A75C6" w:rsidP="004A75C6">
      <w:pPr>
        <w:pStyle w:val="Li"/>
        <w:numPr>
          <w:ilvl w:val="1"/>
          <w:numId w:val="5"/>
        </w:numPr>
        <w:rPr>
          <w:rFonts w:ascii="Calibri" w:eastAsia="Calibri" w:hAnsi="Calibri" w:cs="Calibri"/>
          <w:lang w:val="en-US"/>
        </w:rPr>
      </w:pPr>
      <w:r w:rsidRPr="004A75C6">
        <w:rPr>
          <w:rFonts w:ascii="Calibri" w:eastAsia="Calibri" w:hAnsi="Calibri" w:cs="Calibri"/>
        </w:rPr>
        <w:t>12 bytes</w:t>
      </w:r>
    </w:p>
    <w:p w:rsidR="004A75C6" w:rsidRPr="004A75C6" w:rsidRDefault="004A75C6" w:rsidP="004A75C6">
      <w:pPr>
        <w:pStyle w:val="Li"/>
        <w:numPr>
          <w:ilvl w:val="1"/>
          <w:numId w:val="5"/>
        </w:numPr>
        <w:rPr>
          <w:rFonts w:ascii="Calibri" w:eastAsia="Calibri" w:hAnsi="Calibri" w:cs="Calibri"/>
          <w:lang w:val="en-US"/>
        </w:rPr>
      </w:pPr>
      <w:r w:rsidRPr="004A75C6">
        <w:rPr>
          <w:rFonts w:ascii="Calibri" w:eastAsia="Calibri" w:hAnsi="Calibri" w:cs="Calibri"/>
        </w:rPr>
        <w:t>1 byte</w:t>
      </w:r>
    </w:p>
    <w:p w:rsidR="004A75C6" w:rsidRPr="004A75C6" w:rsidRDefault="004A75C6" w:rsidP="004A75C6">
      <w:pPr>
        <w:pStyle w:val="Li"/>
        <w:numPr>
          <w:ilvl w:val="1"/>
          <w:numId w:val="5"/>
        </w:numPr>
        <w:rPr>
          <w:rFonts w:ascii="Calibri" w:eastAsia="Calibri" w:hAnsi="Calibri" w:cs="Calibri"/>
          <w:lang w:val="en-US"/>
        </w:rPr>
      </w:pPr>
      <w:r w:rsidRPr="004A75C6">
        <w:rPr>
          <w:rFonts w:ascii="Calibri" w:eastAsia="Calibri" w:hAnsi="Calibri" w:cs="Calibri"/>
        </w:rPr>
        <w:t>4 bytes</w:t>
      </w:r>
    </w:p>
    <w:p w:rsidR="004A75C6" w:rsidRPr="004A75C6" w:rsidRDefault="004A75C6" w:rsidP="004A75C6">
      <w:pPr>
        <w:pStyle w:val="Li"/>
        <w:numPr>
          <w:ilvl w:val="1"/>
          <w:numId w:val="5"/>
        </w:numPr>
        <w:rPr>
          <w:rFonts w:ascii="Calibri" w:eastAsia="Calibri" w:hAnsi="Calibri" w:cs="Calibri"/>
          <w:lang w:val="en-US"/>
        </w:rPr>
      </w:pPr>
      <w:r w:rsidRPr="004A75C6">
        <w:rPr>
          <w:rFonts w:ascii="Calibri" w:eastAsia="Calibri" w:hAnsi="Calibri" w:cs="Calibri"/>
        </w:rPr>
        <w:t>20 bytes</w:t>
      </w:r>
    </w:p>
    <w:p w:rsidR="00250545" w:rsidRPr="00250545" w:rsidRDefault="00250545" w:rsidP="00250545">
      <w:pPr>
        <w:pStyle w:val="Li"/>
        <w:numPr>
          <w:ilvl w:val="0"/>
          <w:numId w:val="1"/>
        </w:numP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  <w:r w:rsidRPr="00250545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eastAsia="en-US"/>
        </w:rPr>
        <w:t>How do i prevent concurrent access to critical section</w:t>
      </w:r>
    </w:p>
    <w:p w:rsidR="00250545" w:rsidRPr="004A256E" w:rsidRDefault="00250545" w:rsidP="00250545">
      <w:pPr>
        <w:pStyle w:val="Li"/>
        <w:numPr>
          <w:ilvl w:val="1"/>
          <w:numId w:val="5"/>
        </w:numPr>
        <w:rPr>
          <w:rFonts w:ascii="Calibri" w:eastAsia="Calibri" w:hAnsi="Calibri" w:cs="Calibri"/>
          <w:lang w:val="en-US"/>
        </w:rPr>
      </w:pPr>
      <w:r w:rsidRPr="004A256E">
        <w:rPr>
          <w:rFonts w:ascii="Calibri" w:eastAsia="Calibri" w:hAnsi="Calibri" w:cs="Calibri"/>
          <w:lang w:val="en-US"/>
        </w:rPr>
        <w:t>Use lock block</w:t>
      </w:r>
    </w:p>
    <w:p w:rsidR="00250545" w:rsidRPr="004A256E" w:rsidRDefault="00250545" w:rsidP="00250545">
      <w:pPr>
        <w:pStyle w:val="Li"/>
        <w:numPr>
          <w:ilvl w:val="1"/>
          <w:numId w:val="5"/>
        </w:numPr>
        <w:rPr>
          <w:rFonts w:ascii="Calibri" w:eastAsia="Calibri" w:hAnsi="Calibri" w:cs="Calibri"/>
          <w:lang w:val="en-US"/>
        </w:rPr>
      </w:pPr>
      <w:r w:rsidRPr="004A256E">
        <w:rPr>
          <w:rFonts w:ascii="Calibri" w:eastAsia="Calibri" w:hAnsi="Calibri" w:cs="Calibri"/>
          <w:lang w:val="en-US"/>
        </w:rPr>
        <w:t>Use SyncLock block</w:t>
      </w:r>
    </w:p>
    <w:p w:rsidR="00250545" w:rsidRDefault="00250545" w:rsidP="00250545">
      <w:pPr>
        <w:pStyle w:val="Li"/>
        <w:numPr>
          <w:ilvl w:val="1"/>
          <w:numId w:val="5"/>
        </w:numPr>
        <w:rPr>
          <w:rFonts w:ascii="Calibri" w:eastAsia="Calibri" w:hAnsi="Calibri" w:cs="Calibri"/>
          <w:lang w:val="en-US"/>
        </w:rPr>
      </w:pPr>
      <w:r w:rsidRPr="004A256E">
        <w:rPr>
          <w:rFonts w:ascii="Calibri" w:eastAsia="Calibri" w:hAnsi="Calibri" w:cs="Calibri"/>
          <w:lang w:val="en-US"/>
        </w:rPr>
        <w:t>Use Critical block</w:t>
      </w:r>
    </w:p>
    <w:p w:rsidR="00EA7771" w:rsidRDefault="00EA7771" w:rsidP="00EA7771">
      <w:pPr>
        <w:pStyle w:val="Li"/>
        <w:ind w:left="1080"/>
        <w:rPr>
          <w:rFonts w:ascii="Calibri" w:eastAsia="Calibri" w:hAnsi="Calibri" w:cs="Calibri"/>
          <w:lang w:val="en-US"/>
        </w:rPr>
      </w:pPr>
    </w:p>
    <w:p w:rsidR="006A6D7C" w:rsidRPr="002E271A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eastAsia="en-US"/>
        </w:rPr>
      </w:pPr>
    </w:p>
    <w:p w:rsidR="002E271A" w:rsidRPr="006A6D7C" w:rsidRDefault="004A75C6" w:rsidP="00EA7771">
      <w:pPr>
        <w:pStyle w:val="Ul"/>
        <w:numPr>
          <w:ilvl w:val="0"/>
          <w:numId w:val="1"/>
        </w:numP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eastAsia="en-US"/>
        </w:rPr>
      </w:pPr>
      <w: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>Can you access non public members of object using Reflection?</w:t>
      </w: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Pr="004A75C6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eastAsia="en-US"/>
        </w:rPr>
      </w:pPr>
    </w:p>
    <w:p w:rsidR="004A75C6" w:rsidRPr="006A6D7C" w:rsidRDefault="006A6D7C" w:rsidP="00EA7771">
      <w:pPr>
        <w:pStyle w:val="Ul"/>
        <w:numPr>
          <w:ilvl w:val="0"/>
          <w:numId w:val="1"/>
        </w:numP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  <w:r w:rsidRPr="006A6D7C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>Suppose one thread has odd numbers like 1, 3, 5 and other thread has even numbers 2, 4, 6. How can you synchronize between them and print the numbers in order?</w:t>
      </w:r>
    </w:p>
    <w:p w:rsidR="004A75C6" w:rsidRPr="00AA49A2" w:rsidRDefault="004A75C6" w:rsidP="004A75C6">
      <w:pPr>
        <w:pStyle w:val="Ul"/>
        <w:ind w:left="990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eastAsia="en-US"/>
        </w:rPr>
      </w:pP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2"/>
          <w:szCs w:val="20"/>
        </w:rPr>
      </w:pPr>
      <w:bookmarkStart w:id="0" w:name="_GoBack"/>
      <w:bookmarkEnd w:id="0"/>
    </w:p>
    <w:p w:rsidR="008B1686" w:rsidRPr="006A6D7C" w:rsidRDefault="008B1686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8B1686" w:rsidRDefault="008B1686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Pr="00250545" w:rsidRDefault="006A6D7C" w:rsidP="006A6D7C">
      <w:pPr>
        <w:pStyle w:val="Li"/>
        <w:ind w:left="990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FF"/>
          <w:szCs w:val="20"/>
        </w:rPr>
        <w:t>using</w:t>
      </w:r>
      <w:r w:rsidRPr="006A6D7C">
        <w:rPr>
          <w:rFonts w:ascii="Consolas" w:eastAsia="Times New Roman" w:hAnsi="Consolas" w:cs="Consolas"/>
          <w:color w:val="000000"/>
          <w:szCs w:val="20"/>
        </w:rPr>
        <w:t>  System;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FF"/>
          <w:szCs w:val="20"/>
        </w:rPr>
        <w:t>using</w:t>
      </w:r>
      <w:r w:rsidRPr="006A6D7C">
        <w:rPr>
          <w:rFonts w:ascii="Consolas" w:eastAsia="Times New Roman" w:hAnsi="Consolas" w:cs="Consolas"/>
          <w:color w:val="000000"/>
          <w:szCs w:val="20"/>
        </w:rPr>
        <w:t> System.Threading.Tasks;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</w:t>
      </w:r>
      <w:r w:rsidRPr="006A6D7C">
        <w:rPr>
          <w:rFonts w:ascii="Consolas" w:eastAsia="Times New Roman" w:hAnsi="Consolas" w:cs="Consolas"/>
          <w:color w:val="0000FF"/>
          <w:szCs w:val="20"/>
        </w:rPr>
        <w:t>namespace</w:t>
      </w:r>
      <w:r w:rsidRPr="006A6D7C">
        <w:rPr>
          <w:rFonts w:ascii="Consolas" w:eastAsia="Times New Roman" w:hAnsi="Consolas" w:cs="Consolas"/>
          <w:color w:val="000000"/>
          <w:szCs w:val="20"/>
        </w:rPr>
        <w:t> ConsoleApplication1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{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class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2B91AF"/>
          <w:szCs w:val="20"/>
        </w:rPr>
        <w:t>Program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{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static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0000FF"/>
          <w:szCs w:val="20"/>
        </w:rPr>
        <w:t>void</w:t>
      </w:r>
      <w:r w:rsidRPr="006A6D7C">
        <w:rPr>
          <w:rFonts w:ascii="Consolas" w:eastAsia="Times New Roman" w:hAnsi="Consolas" w:cs="Consolas"/>
          <w:color w:val="000000"/>
          <w:szCs w:val="20"/>
        </w:rPr>
        <w:t> Main(</w:t>
      </w:r>
      <w:r w:rsidRPr="006A6D7C">
        <w:rPr>
          <w:rFonts w:ascii="Consolas" w:eastAsia="Times New Roman" w:hAnsi="Consolas" w:cs="Consolas"/>
          <w:color w:val="0000FF"/>
          <w:szCs w:val="20"/>
        </w:rPr>
        <w:t>string</w:t>
      </w:r>
      <w:r w:rsidRPr="006A6D7C">
        <w:rPr>
          <w:rFonts w:ascii="Consolas" w:eastAsia="Times New Roman" w:hAnsi="Consolas" w:cs="Consolas"/>
          <w:color w:val="000000"/>
          <w:szCs w:val="20"/>
        </w:rPr>
        <w:t>[] args)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{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var</w:t>
      </w:r>
      <w:r w:rsidRPr="006A6D7C">
        <w:rPr>
          <w:rFonts w:ascii="Consolas" w:eastAsia="Times New Roman" w:hAnsi="Consolas" w:cs="Consolas"/>
          <w:color w:val="000000"/>
          <w:szCs w:val="20"/>
        </w:rPr>
        <w:t> t1 = </w:t>
      </w:r>
      <w:r w:rsidRPr="006A6D7C">
        <w:rPr>
          <w:rFonts w:ascii="Consolas" w:eastAsia="Times New Roman" w:hAnsi="Consolas" w:cs="Consolas"/>
          <w:color w:val="2B91AF"/>
          <w:szCs w:val="20"/>
        </w:rPr>
        <w:t>Task</w:t>
      </w:r>
      <w:r w:rsidRPr="006A6D7C">
        <w:rPr>
          <w:rFonts w:ascii="Consolas" w:eastAsia="Times New Roman" w:hAnsi="Consolas" w:cs="Consolas"/>
          <w:color w:val="000000"/>
          <w:szCs w:val="20"/>
        </w:rPr>
        <w:t>.Factory.StartNew(() =&gt; PrintOddNumbers());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var</w:t>
      </w:r>
      <w:r w:rsidRPr="006A6D7C">
        <w:rPr>
          <w:rFonts w:ascii="Consolas" w:eastAsia="Times New Roman" w:hAnsi="Consolas" w:cs="Consolas"/>
          <w:color w:val="000000"/>
          <w:szCs w:val="20"/>
        </w:rPr>
        <w:t> t2 = </w:t>
      </w:r>
      <w:r w:rsidRPr="006A6D7C">
        <w:rPr>
          <w:rFonts w:ascii="Consolas" w:eastAsia="Times New Roman" w:hAnsi="Consolas" w:cs="Consolas"/>
          <w:color w:val="2B91AF"/>
          <w:szCs w:val="20"/>
        </w:rPr>
        <w:t>Task</w:t>
      </w:r>
      <w:r w:rsidRPr="006A6D7C">
        <w:rPr>
          <w:rFonts w:ascii="Consolas" w:eastAsia="Times New Roman" w:hAnsi="Consolas" w:cs="Consolas"/>
          <w:color w:val="000000"/>
          <w:szCs w:val="20"/>
        </w:rPr>
        <w:t>.Factory.StartNew(() =&gt; PrintEvenNumbers());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lastRenderedPageBreak/>
        <w:t>                </w:t>
      </w:r>
      <w:r w:rsidRPr="006A6D7C">
        <w:rPr>
          <w:rFonts w:ascii="Consolas" w:eastAsia="Times New Roman" w:hAnsi="Consolas" w:cs="Consolas"/>
          <w:color w:val="2B91AF"/>
          <w:szCs w:val="20"/>
        </w:rPr>
        <w:t>Task</w:t>
      </w:r>
      <w:r w:rsidRPr="006A6D7C">
        <w:rPr>
          <w:rFonts w:ascii="Consolas" w:eastAsia="Times New Roman" w:hAnsi="Consolas" w:cs="Consolas"/>
          <w:color w:val="000000"/>
          <w:szCs w:val="20"/>
        </w:rPr>
        <w:t>.WaitAny(t1, t2);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2B91AF"/>
          <w:szCs w:val="20"/>
        </w:rPr>
        <w:t>Console</w:t>
      </w:r>
      <w:r w:rsidRPr="006A6D7C">
        <w:rPr>
          <w:rFonts w:ascii="Consolas" w:eastAsia="Times New Roman" w:hAnsi="Consolas" w:cs="Consolas"/>
          <w:color w:val="000000"/>
          <w:szCs w:val="20"/>
        </w:rPr>
        <w:t>.WriteLine(</w:t>
      </w:r>
      <w:r w:rsidRPr="006A6D7C">
        <w:rPr>
          <w:rFonts w:ascii="Consolas" w:eastAsia="Times New Roman" w:hAnsi="Consolas" w:cs="Consolas"/>
          <w:color w:val="A31515"/>
          <w:szCs w:val="20"/>
        </w:rPr>
        <w:t>"End"</w:t>
      </w:r>
      <w:r w:rsidRPr="006A6D7C">
        <w:rPr>
          <w:rFonts w:ascii="Consolas" w:eastAsia="Times New Roman" w:hAnsi="Consolas" w:cs="Consolas"/>
          <w:color w:val="000000"/>
          <w:szCs w:val="20"/>
        </w:rPr>
        <w:t>);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2B91AF"/>
          <w:szCs w:val="20"/>
        </w:rPr>
        <w:t>Console</w:t>
      </w:r>
      <w:r w:rsidRPr="006A6D7C">
        <w:rPr>
          <w:rFonts w:ascii="Consolas" w:eastAsia="Times New Roman" w:hAnsi="Consolas" w:cs="Consolas"/>
          <w:color w:val="000000"/>
          <w:szCs w:val="20"/>
        </w:rPr>
        <w:t>.ReadLine();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}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static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0000FF"/>
          <w:szCs w:val="20"/>
        </w:rPr>
        <w:t>void</w:t>
      </w:r>
      <w:r w:rsidRPr="006A6D7C">
        <w:rPr>
          <w:rFonts w:ascii="Consolas" w:eastAsia="Times New Roman" w:hAnsi="Consolas" w:cs="Consolas"/>
          <w:color w:val="000000"/>
          <w:szCs w:val="20"/>
        </w:rPr>
        <w:t> PrintOddNumbers()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{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int</w:t>
      </w:r>
      <w:r w:rsidRPr="006A6D7C">
        <w:rPr>
          <w:rFonts w:ascii="Consolas" w:eastAsia="Times New Roman" w:hAnsi="Consolas" w:cs="Consolas"/>
          <w:color w:val="000000"/>
          <w:szCs w:val="20"/>
        </w:rPr>
        <w:t>[] arr = </w:t>
      </w:r>
      <w:r w:rsidRPr="006A6D7C">
        <w:rPr>
          <w:rFonts w:ascii="Consolas" w:eastAsia="Times New Roman" w:hAnsi="Consolas" w:cs="Consolas"/>
          <w:color w:val="0000FF"/>
          <w:szCs w:val="20"/>
        </w:rPr>
        <w:t>new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0000FF"/>
          <w:szCs w:val="20"/>
        </w:rPr>
        <w:t>int</w:t>
      </w:r>
      <w:r w:rsidRPr="006A6D7C">
        <w:rPr>
          <w:rFonts w:ascii="Consolas" w:eastAsia="Times New Roman" w:hAnsi="Consolas" w:cs="Consolas"/>
          <w:color w:val="000000"/>
          <w:szCs w:val="20"/>
        </w:rPr>
        <w:t>[] { 1, 3, 5, 7, 9, 11, 13, 15 };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foreach</w:t>
      </w:r>
      <w:r w:rsidRPr="006A6D7C">
        <w:rPr>
          <w:rFonts w:ascii="Consolas" w:eastAsia="Times New Roman" w:hAnsi="Consolas" w:cs="Consolas"/>
          <w:color w:val="000000"/>
          <w:szCs w:val="20"/>
        </w:rPr>
        <w:t> (</w:t>
      </w:r>
      <w:r w:rsidRPr="006A6D7C">
        <w:rPr>
          <w:rFonts w:ascii="Consolas" w:eastAsia="Times New Roman" w:hAnsi="Consolas" w:cs="Consolas"/>
          <w:color w:val="0000FF"/>
          <w:szCs w:val="20"/>
        </w:rPr>
        <w:t>var</w:t>
      </w:r>
      <w:r w:rsidRPr="006A6D7C">
        <w:rPr>
          <w:rFonts w:ascii="Consolas" w:eastAsia="Times New Roman" w:hAnsi="Consolas" w:cs="Consolas"/>
          <w:color w:val="000000"/>
          <w:szCs w:val="20"/>
        </w:rPr>
        <w:t> item </w:t>
      </w:r>
      <w:r w:rsidRPr="006A6D7C">
        <w:rPr>
          <w:rFonts w:ascii="Consolas" w:eastAsia="Times New Roman" w:hAnsi="Consolas" w:cs="Consolas"/>
          <w:color w:val="0000FF"/>
          <w:szCs w:val="20"/>
        </w:rPr>
        <w:t>in</w:t>
      </w:r>
      <w:r w:rsidRPr="006A6D7C">
        <w:rPr>
          <w:rFonts w:ascii="Consolas" w:eastAsia="Times New Roman" w:hAnsi="Consolas" w:cs="Consolas"/>
          <w:color w:val="000000"/>
          <w:szCs w:val="20"/>
        </w:rPr>
        <w:t> arr)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{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    </w:t>
      </w:r>
      <w:r w:rsidRPr="006A6D7C">
        <w:rPr>
          <w:rFonts w:ascii="Consolas" w:eastAsia="Times New Roman" w:hAnsi="Consolas" w:cs="Consolas"/>
          <w:color w:val="2B91AF"/>
          <w:szCs w:val="20"/>
        </w:rPr>
        <w:t>Console</w:t>
      </w:r>
      <w:r w:rsidRPr="006A6D7C">
        <w:rPr>
          <w:rFonts w:ascii="Consolas" w:eastAsia="Times New Roman" w:hAnsi="Consolas" w:cs="Consolas"/>
          <w:color w:val="000000"/>
          <w:szCs w:val="20"/>
        </w:rPr>
        <w:t>.WriteLine(item);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}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}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static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0000FF"/>
          <w:szCs w:val="20"/>
        </w:rPr>
        <w:t>void</w:t>
      </w:r>
      <w:r w:rsidRPr="006A6D7C">
        <w:rPr>
          <w:rFonts w:ascii="Consolas" w:eastAsia="Times New Roman" w:hAnsi="Consolas" w:cs="Consolas"/>
          <w:color w:val="000000"/>
          <w:szCs w:val="20"/>
        </w:rPr>
        <w:t> PrintEvenNumbers()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{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int</w:t>
      </w:r>
      <w:r w:rsidRPr="006A6D7C">
        <w:rPr>
          <w:rFonts w:ascii="Consolas" w:eastAsia="Times New Roman" w:hAnsi="Consolas" w:cs="Consolas"/>
          <w:color w:val="000000"/>
          <w:szCs w:val="20"/>
        </w:rPr>
        <w:t>[] arr = </w:t>
      </w:r>
      <w:r w:rsidRPr="006A6D7C">
        <w:rPr>
          <w:rFonts w:ascii="Consolas" w:eastAsia="Times New Roman" w:hAnsi="Consolas" w:cs="Consolas"/>
          <w:color w:val="0000FF"/>
          <w:szCs w:val="20"/>
        </w:rPr>
        <w:t>new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0000FF"/>
          <w:szCs w:val="20"/>
        </w:rPr>
        <w:t>int</w:t>
      </w:r>
      <w:r w:rsidRPr="006A6D7C">
        <w:rPr>
          <w:rFonts w:ascii="Consolas" w:eastAsia="Times New Roman" w:hAnsi="Consolas" w:cs="Consolas"/>
          <w:color w:val="000000"/>
          <w:szCs w:val="20"/>
        </w:rPr>
        <w:t>[] { 2, 4, 6, 8, 10, 12, 14 };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foreach</w:t>
      </w:r>
      <w:r w:rsidRPr="006A6D7C">
        <w:rPr>
          <w:rFonts w:ascii="Consolas" w:eastAsia="Times New Roman" w:hAnsi="Consolas" w:cs="Consolas"/>
          <w:color w:val="000000"/>
          <w:szCs w:val="20"/>
        </w:rPr>
        <w:t> (</w:t>
      </w:r>
      <w:r w:rsidRPr="006A6D7C">
        <w:rPr>
          <w:rFonts w:ascii="Consolas" w:eastAsia="Times New Roman" w:hAnsi="Consolas" w:cs="Consolas"/>
          <w:color w:val="0000FF"/>
          <w:szCs w:val="20"/>
        </w:rPr>
        <w:t>var</w:t>
      </w:r>
      <w:r w:rsidRPr="006A6D7C">
        <w:rPr>
          <w:rFonts w:ascii="Consolas" w:eastAsia="Times New Roman" w:hAnsi="Consolas" w:cs="Consolas"/>
          <w:color w:val="000000"/>
          <w:szCs w:val="20"/>
        </w:rPr>
        <w:t> item </w:t>
      </w:r>
      <w:r w:rsidRPr="006A6D7C">
        <w:rPr>
          <w:rFonts w:ascii="Consolas" w:eastAsia="Times New Roman" w:hAnsi="Consolas" w:cs="Consolas"/>
          <w:color w:val="0000FF"/>
          <w:szCs w:val="20"/>
        </w:rPr>
        <w:t>in</w:t>
      </w:r>
      <w:r w:rsidRPr="006A6D7C">
        <w:rPr>
          <w:rFonts w:ascii="Consolas" w:eastAsia="Times New Roman" w:hAnsi="Consolas" w:cs="Consolas"/>
          <w:color w:val="000000"/>
          <w:szCs w:val="20"/>
        </w:rPr>
        <w:t> arr)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{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    </w:t>
      </w:r>
      <w:r w:rsidRPr="006A6D7C">
        <w:rPr>
          <w:rFonts w:ascii="Consolas" w:eastAsia="Times New Roman" w:hAnsi="Consolas" w:cs="Consolas"/>
          <w:color w:val="2B91AF"/>
          <w:szCs w:val="20"/>
        </w:rPr>
        <w:t>Console</w:t>
      </w:r>
      <w:r w:rsidRPr="006A6D7C">
        <w:rPr>
          <w:rFonts w:ascii="Consolas" w:eastAsia="Times New Roman" w:hAnsi="Consolas" w:cs="Consolas"/>
          <w:color w:val="000000"/>
          <w:szCs w:val="20"/>
        </w:rPr>
        <w:t>.WriteLine(item);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}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}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}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}</w:t>
      </w: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Li"/>
        <w:numPr>
          <w:ilvl w:val="0"/>
          <w:numId w:val="1"/>
        </w:numPr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  <w:r w:rsidRPr="006A6D7C"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  <w:t>How many types of Generations are there in GC garbage collector?</w:t>
      </w: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Pr="00D53554" w:rsidRDefault="00D53554" w:rsidP="00D53554">
      <w:pPr>
        <w:pStyle w:val="Li"/>
        <w:numPr>
          <w:ilvl w:val="0"/>
          <w:numId w:val="1"/>
        </w:numPr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  <w:r>
        <w:rPr>
          <w:rFonts w:ascii="Calibri" w:eastAsia="Calibri" w:hAnsi="Calibri" w:cs="Calibri"/>
          <w:lang w:val="en-US"/>
        </w:rPr>
        <w:t xml:space="preserve"> </w:t>
      </w:r>
      <w:r w:rsidRPr="00D53554"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eastAsia="en-US"/>
        </w:rPr>
        <w:t>What is the significance of MarshalByRefObject Class in .Net Framework ?</w:t>
      </w: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ind w:left="990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Pr="006A6D7C" w:rsidRDefault="006A6D7C" w:rsidP="006A6D7C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sectPr w:rsidR="006A6D7C" w:rsidRPr="006A6D7C" w:rsidSect="00E231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399" w:rsidRDefault="00596399" w:rsidP="008B1686">
      <w:pPr>
        <w:spacing w:after="0" w:line="240" w:lineRule="auto"/>
      </w:pPr>
      <w:r>
        <w:separator/>
      </w:r>
    </w:p>
  </w:endnote>
  <w:endnote w:type="continuationSeparator" w:id="1">
    <w:p w:rsidR="00596399" w:rsidRDefault="00596399" w:rsidP="008B1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399" w:rsidRDefault="00596399" w:rsidP="008B1686">
      <w:pPr>
        <w:spacing w:after="0" w:line="240" w:lineRule="auto"/>
      </w:pPr>
      <w:r>
        <w:separator/>
      </w:r>
    </w:p>
  </w:footnote>
  <w:footnote w:type="continuationSeparator" w:id="1">
    <w:p w:rsidR="00596399" w:rsidRDefault="00596399" w:rsidP="008B1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686" w:rsidRDefault="008B1686">
    <w:pPr>
      <w:pStyle w:val="Header"/>
    </w:pPr>
    <w:r>
      <w:tab/>
      <w:t>Advanced C# Test paper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3"/>
    <w:multiLevelType w:val="hybridMultilevel"/>
    <w:tmpl w:val="00000003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hybridMultilevel"/>
    <w:tmpl w:val="000000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5"/>
    <w:multiLevelType w:val="hybridMultilevel"/>
    <w:tmpl w:val="00000005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7"/>
    <w:multiLevelType w:val="hybridMultilevel"/>
    <w:tmpl w:val="00000007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8"/>
    <w:multiLevelType w:val="hybridMultilevel"/>
    <w:tmpl w:val="0000000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9"/>
    <w:multiLevelType w:val="hybridMultilevel"/>
    <w:tmpl w:val="00000009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C"/>
    <w:multiLevelType w:val="hybridMultilevel"/>
    <w:tmpl w:val="000000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D"/>
    <w:multiLevelType w:val="hybridMultilevel"/>
    <w:tmpl w:val="0000000D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F"/>
    <w:multiLevelType w:val="hybridMultilevel"/>
    <w:tmpl w:val="0000000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B4B6DAE"/>
    <w:multiLevelType w:val="hybridMultilevel"/>
    <w:tmpl w:val="19ECE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D62AC"/>
    <w:multiLevelType w:val="hybridMultilevel"/>
    <w:tmpl w:val="CE2CE8D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4384"/>
    <w:rsid w:val="00111AF2"/>
    <w:rsid w:val="00250545"/>
    <w:rsid w:val="002A0BCF"/>
    <w:rsid w:val="002E271A"/>
    <w:rsid w:val="00316BFC"/>
    <w:rsid w:val="00447D9B"/>
    <w:rsid w:val="004A75C6"/>
    <w:rsid w:val="005071F0"/>
    <w:rsid w:val="00596399"/>
    <w:rsid w:val="006A6D7C"/>
    <w:rsid w:val="008B1686"/>
    <w:rsid w:val="00AA49A2"/>
    <w:rsid w:val="00AF4384"/>
    <w:rsid w:val="00B209FF"/>
    <w:rsid w:val="00C62946"/>
    <w:rsid w:val="00CE690E"/>
    <w:rsid w:val="00D0144E"/>
    <w:rsid w:val="00D13DC1"/>
    <w:rsid w:val="00D53554"/>
    <w:rsid w:val="00E23152"/>
    <w:rsid w:val="00E33D8A"/>
    <w:rsid w:val="00E65498"/>
    <w:rsid w:val="00E7156D"/>
    <w:rsid w:val="00EA7771"/>
    <w:rsid w:val="00EC0296"/>
    <w:rsid w:val="00F2593F"/>
    <w:rsid w:val="00F45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38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F4384"/>
  </w:style>
  <w:style w:type="character" w:customStyle="1" w:styleId="apple-converted-space">
    <w:name w:val="apple-converted-space"/>
    <w:basedOn w:val="DefaultParagraphFont"/>
    <w:rsid w:val="00AF4384"/>
  </w:style>
  <w:style w:type="paragraph" w:customStyle="1" w:styleId="Ul">
    <w:name w:val="Ul"/>
    <w:basedOn w:val="Normal"/>
    <w:rsid w:val="00CE690E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CE690E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  <w:style w:type="paragraph" w:customStyle="1" w:styleId="Div">
    <w:name w:val="Div"/>
    <w:basedOn w:val="Normal"/>
    <w:rsid w:val="00CE690E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B1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1686"/>
  </w:style>
  <w:style w:type="paragraph" w:styleId="Footer">
    <w:name w:val="footer"/>
    <w:basedOn w:val="Normal"/>
    <w:link w:val="FooterChar"/>
    <w:uiPriority w:val="99"/>
    <w:semiHidden/>
    <w:unhideWhenUsed/>
    <w:rsid w:val="008B1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1686"/>
  </w:style>
  <w:style w:type="character" w:styleId="Strong">
    <w:name w:val="Strong"/>
    <w:basedOn w:val="DefaultParagraphFont"/>
    <w:uiPriority w:val="22"/>
    <w:qFormat/>
    <w:rsid w:val="006A6D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6D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D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38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F4384"/>
  </w:style>
  <w:style w:type="character" w:customStyle="1" w:styleId="apple-converted-space">
    <w:name w:val="apple-converted-space"/>
    <w:basedOn w:val="DefaultParagraphFont"/>
    <w:rsid w:val="00AF4384"/>
  </w:style>
  <w:style w:type="paragraph" w:customStyle="1" w:styleId="Ul">
    <w:name w:val="Ul"/>
    <w:basedOn w:val="Normal"/>
    <w:rsid w:val="00CE690E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CE690E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  <w:style w:type="paragraph" w:customStyle="1" w:styleId="Div">
    <w:name w:val="Div"/>
    <w:basedOn w:val="Normal"/>
    <w:rsid w:val="00CE690E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B1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1686"/>
  </w:style>
  <w:style w:type="paragraph" w:styleId="Footer">
    <w:name w:val="footer"/>
    <w:basedOn w:val="Normal"/>
    <w:link w:val="FooterChar"/>
    <w:uiPriority w:val="99"/>
    <w:semiHidden/>
    <w:unhideWhenUsed/>
    <w:rsid w:val="008B1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16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Venu</cp:lastModifiedBy>
  <cp:revision>2</cp:revision>
  <dcterms:created xsi:type="dcterms:W3CDTF">2018-02-16T08:27:00Z</dcterms:created>
  <dcterms:modified xsi:type="dcterms:W3CDTF">2018-02-16T08:27:00Z</dcterms:modified>
</cp:coreProperties>
</file>